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17AF1" w14:textId="77777777" w:rsidR="003A79BA" w:rsidRPr="00C32014" w:rsidRDefault="00BD612D" w:rsidP="002E5342">
      <w:pPr>
        <w:spacing w:before="12"/>
        <w:ind w:right="12"/>
        <w:jc w:val="center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>TITLE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OF</w:t>
      </w:r>
      <w:r w:rsidRPr="00C32014">
        <w:rPr>
          <w:b/>
          <w:bCs/>
          <w:spacing w:val="25"/>
          <w:sz w:val="24"/>
          <w:szCs w:val="24"/>
        </w:rPr>
        <w:t xml:space="preserve"> </w:t>
      </w:r>
      <w:r w:rsidRPr="00C32014">
        <w:rPr>
          <w:b/>
          <w:bCs/>
          <w:spacing w:val="-8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19"/>
          <w:sz w:val="24"/>
          <w:szCs w:val="24"/>
        </w:rPr>
        <w:t xml:space="preserve"> </w:t>
      </w:r>
      <w:r w:rsidRPr="00C32014">
        <w:rPr>
          <w:b/>
          <w:bCs/>
          <w:spacing w:val="-18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APER</w:t>
      </w:r>
      <w:r w:rsidRPr="00C32014">
        <w:rPr>
          <w:b/>
          <w:bCs/>
          <w:spacing w:val="49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(12</w:t>
      </w:r>
      <w:r w:rsidRPr="00C32014">
        <w:rPr>
          <w:b/>
          <w:bCs/>
          <w:spacing w:val="-3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pt</w:t>
      </w:r>
      <w:r w:rsidRPr="00C32014">
        <w:rPr>
          <w:b/>
          <w:bCs/>
          <w:spacing w:val="24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TIMES</w:t>
      </w:r>
      <w:r w:rsidRPr="00C32014">
        <w:rPr>
          <w:b/>
          <w:bCs/>
          <w:spacing w:val="5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NEW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spacing w:val="-7"/>
          <w:w w:val="103"/>
          <w:sz w:val="24"/>
          <w:szCs w:val="24"/>
        </w:rPr>
        <w:t>R</w:t>
      </w:r>
      <w:r w:rsidRPr="00C32014">
        <w:rPr>
          <w:b/>
          <w:bCs/>
          <w:w w:val="103"/>
          <w:sz w:val="24"/>
          <w:szCs w:val="24"/>
        </w:rPr>
        <w:t>OMAN)</w:t>
      </w:r>
    </w:p>
    <w:p w14:paraId="6E067F8F" w14:textId="77777777" w:rsidR="003A79BA" w:rsidRDefault="003A79BA">
      <w:pPr>
        <w:spacing w:before="13" w:line="260" w:lineRule="exact"/>
        <w:rPr>
          <w:sz w:val="26"/>
          <w:szCs w:val="26"/>
        </w:rPr>
      </w:pPr>
    </w:p>
    <w:p w14:paraId="0A5895A7" w14:textId="6D86861A" w:rsidR="003A79BA" w:rsidRPr="00C32014" w:rsidRDefault="00BD612D" w:rsidP="002E5342">
      <w:pPr>
        <w:ind w:right="12"/>
        <w:jc w:val="center"/>
        <w:rPr>
          <w:b/>
          <w:bCs/>
          <w:sz w:val="16"/>
          <w:szCs w:val="16"/>
        </w:rPr>
      </w:pP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 w:rsidRPr="00C32014">
        <w:rPr>
          <w:b/>
          <w:bCs/>
          <w:spacing w:val="10"/>
          <w:position w:val="8"/>
          <w:sz w:val="16"/>
          <w:szCs w:val="16"/>
        </w:rPr>
        <w:t>1</w:t>
      </w:r>
      <w:r w:rsidRPr="00C32014">
        <w:rPr>
          <w:b/>
          <w:bCs/>
          <w:sz w:val="22"/>
          <w:szCs w:val="22"/>
        </w:rPr>
        <w:t>,</w:t>
      </w:r>
      <w:r w:rsidRPr="00C32014">
        <w:rPr>
          <w:b/>
          <w:bCs/>
          <w:spacing w:val="-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position w:val="8"/>
          <w:sz w:val="16"/>
          <w:szCs w:val="16"/>
        </w:rPr>
        <w:t>2</w:t>
      </w:r>
      <w:r w:rsidRPr="00C32014">
        <w:rPr>
          <w:b/>
          <w:bCs/>
          <w:spacing w:val="23"/>
          <w:position w:val="8"/>
          <w:sz w:val="16"/>
          <w:szCs w:val="16"/>
        </w:rPr>
        <w:t xml:space="preserve"> </w:t>
      </w:r>
      <w:r w:rsidRPr="00C32014">
        <w:rPr>
          <w:b/>
          <w:bCs/>
          <w:sz w:val="22"/>
          <w:szCs w:val="22"/>
        </w:rPr>
        <w:t>and</w:t>
      </w:r>
      <w:r w:rsidR="002E5342">
        <w:rPr>
          <w:b/>
          <w:bCs/>
          <w:spacing w:val="3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w w:val="99"/>
          <w:sz w:val="22"/>
          <w:szCs w:val="22"/>
        </w:rPr>
        <w:t>3</w:t>
      </w:r>
      <w:r w:rsidRPr="00C32014">
        <w:rPr>
          <w:b/>
          <w:bCs/>
          <w:w w:val="99"/>
          <w:position w:val="8"/>
          <w:sz w:val="16"/>
          <w:szCs w:val="16"/>
        </w:rPr>
        <w:t>3</w:t>
      </w:r>
    </w:p>
    <w:p w14:paraId="0371CF29" w14:textId="554827BB" w:rsidR="003A79BA" w:rsidRDefault="00BD612D" w:rsidP="002E5342">
      <w:pPr>
        <w:spacing w:line="260" w:lineRule="exact"/>
        <w:ind w:right="12"/>
        <w:jc w:val="center"/>
        <w:rPr>
          <w:sz w:val="22"/>
          <w:szCs w:val="22"/>
        </w:rPr>
      </w:pPr>
      <w:r>
        <w:rPr>
          <w:position w:val="7"/>
          <w:sz w:val="16"/>
          <w:szCs w:val="16"/>
        </w:rPr>
        <w:t>1</w:t>
      </w:r>
      <w:r>
        <w:rPr>
          <w:spacing w:val="24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1</w:t>
      </w:r>
      <w:r w:rsidRPr="002E5342">
        <w:rPr>
          <w:position w:val="-1"/>
          <w:sz w:val="22"/>
          <w:szCs w:val="22"/>
          <w:vertAlign w:val="superscript"/>
        </w:rPr>
        <w:t>st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Autho</w:t>
      </w:r>
      <w:r>
        <w:rPr>
          <w:spacing w:val="-9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,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7"/>
          <w:sz w:val="16"/>
          <w:szCs w:val="16"/>
        </w:rPr>
        <w:t>2,3</w:t>
      </w:r>
      <w:r>
        <w:rPr>
          <w:spacing w:val="23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2</w:t>
      </w:r>
      <w:r w:rsidRPr="002E5342">
        <w:rPr>
          <w:position w:val="-1"/>
          <w:sz w:val="22"/>
          <w:szCs w:val="22"/>
          <w:vertAlign w:val="superscript"/>
        </w:rPr>
        <w:t>nd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>
        <w:rPr>
          <w:position w:val="-1"/>
          <w:sz w:val="22"/>
          <w:szCs w:val="22"/>
        </w:rPr>
        <w:t>and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3</w:t>
      </w:r>
      <w:r w:rsidRPr="002E5342">
        <w:rPr>
          <w:position w:val="-1"/>
          <w:sz w:val="22"/>
          <w:szCs w:val="22"/>
          <w:vertAlign w:val="superscript"/>
        </w:rPr>
        <w:t>rd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 w:rsidR="002E5342">
        <w:rPr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uthor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is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w w:val="99"/>
          <w:position w:val="-1"/>
          <w:sz w:val="22"/>
          <w:szCs w:val="22"/>
        </w:rPr>
        <w:t>same</w:t>
      </w:r>
    </w:p>
    <w:p w14:paraId="402500CE" w14:textId="62A0F4B7" w:rsidR="003A79BA" w:rsidRPr="00C32014" w:rsidRDefault="00BD612D" w:rsidP="002E5342">
      <w:pPr>
        <w:spacing w:line="260" w:lineRule="exact"/>
        <w:ind w:right="12"/>
        <w:jc w:val="center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(</w:t>
      </w:r>
      <w:r>
        <w:rPr>
          <w:position w:val="7"/>
          <w:sz w:val="16"/>
          <w:szCs w:val="16"/>
        </w:rPr>
        <w:t>1</w:t>
      </w:r>
      <w:r>
        <w:rPr>
          <w:spacing w:val="22"/>
          <w:position w:val="7"/>
          <w:sz w:val="16"/>
          <w:szCs w:val="16"/>
        </w:rPr>
        <w:t xml:space="preserve"> </w:t>
      </w:r>
      <w:hyperlink r:id="rId7">
        <w:r>
          <w:rPr>
            <w:position w:val="-1"/>
            <w:sz w:val="22"/>
            <w:szCs w:val="22"/>
          </w:rPr>
          <w:t>email1@domain.name,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2</w:t>
        </w:r>
        <w:r>
          <w:rPr>
            <w:spacing w:val="23"/>
            <w:position w:val="7"/>
            <w:sz w:val="16"/>
            <w:szCs w:val="16"/>
          </w:rPr>
          <w:t xml:space="preserve"> </w:t>
        </w:r>
      </w:hyperlink>
      <w:hyperlink r:id="rId8">
        <w:r>
          <w:rPr>
            <w:position w:val="-1"/>
            <w:sz w:val="22"/>
            <w:szCs w:val="22"/>
          </w:rPr>
          <w:t>email2@domain.name,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3</w:t>
        </w:r>
        <w:r>
          <w:rPr>
            <w:spacing w:val="24"/>
            <w:position w:val="7"/>
            <w:sz w:val="16"/>
            <w:szCs w:val="16"/>
          </w:rPr>
          <w:t xml:space="preserve"> </w:t>
        </w:r>
      </w:hyperlink>
      <w:hyperlink r:id="rId9" w:history="1">
        <w:r w:rsidR="00C32014" w:rsidRPr="00C32014">
          <w:rPr>
            <w:sz w:val="22"/>
            <w:szCs w:val="22"/>
          </w:rPr>
          <w:t>email3@domain.name)</w:t>
        </w:r>
      </w:hyperlink>
    </w:p>
    <w:p w14:paraId="669CBF6B" w14:textId="77777777" w:rsidR="003A79BA" w:rsidRPr="00C32014" w:rsidRDefault="003A79BA">
      <w:pPr>
        <w:spacing w:line="200" w:lineRule="exact"/>
        <w:rPr>
          <w:position w:val="-1"/>
          <w:sz w:val="22"/>
          <w:szCs w:val="22"/>
        </w:rPr>
      </w:pPr>
    </w:p>
    <w:p w14:paraId="26684AE2" w14:textId="77777777" w:rsidR="003A79BA" w:rsidRDefault="003A79BA">
      <w:pPr>
        <w:spacing w:before="12" w:line="260" w:lineRule="exact"/>
        <w:rPr>
          <w:sz w:val="26"/>
          <w:szCs w:val="26"/>
        </w:rPr>
      </w:pPr>
    </w:p>
    <w:p w14:paraId="0A0D7FDF" w14:textId="5B2EB03C" w:rsidR="003A79BA" w:rsidRDefault="00BD612D" w:rsidP="00C32014">
      <w:pPr>
        <w:spacing w:line="257" w:lineRule="auto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full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template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 w:rsidR="006143D1">
        <w:rPr>
          <w:sz w:val="22"/>
          <w:szCs w:val="22"/>
        </w:rPr>
        <w:t>6</w:t>
      </w:r>
      <w:r>
        <w:rPr>
          <w:sz w:val="22"/>
          <w:szCs w:val="22"/>
        </w:rPr>
        <w:t>th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International Conference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Computing,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Mathematics and Statistics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202</w:t>
      </w:r>
      <w:r w:rsidR="006143D1">
        <w:rPr>
          <w:sz w:val="22"/>
          <w:szCs w:val="22"/>
        </w:rPr>
        <w:t>5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(iCMS202</w:t>
      </w:r>
      <w:r w:rsidR="006143D1">
        <w:rPr>
          <w:sz w:val="22"/>
          <w:szCs w:val="22"/>
        </w:rPr>
        <w:t>5</w:t>
      </w:r>
      <w:r>
        <w:rPr>
          <w:sz w:val="22"/>
          <w:szCs w:val="22"/>
        </w:rPr>
        <w:t>).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abstract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underneath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author</w:t>
      </w:r>
      <w:r>
        <w:rPr>
          <w:spacing w:val="-12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in- formation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mentioning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heading,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approximately</w:t>
      </w:r>
      <w:r>
        <w:rPr>
          <w:spacing w:val="-21"/>
          <w:sz w:val="22"/>
          <w:szCs w:val="22"/>
        </w:rPr>
        <w:t xml:space="preserve"> </w:t>
      </w:r>
      <w:r w:rsidRPr="00105141">
        <w:rPr>
          <w:b/>
          <w:bCs/>
          <w:sz w:val="22"/>
          <w:szCs w:val="22"/>
        </w:rPr>
        <w:t>150</w:t>
      </w:r>
      <w:r w:rsidRPr="00105141">
        <w:rPr>
          <w:b/>
          <w:bCs/>
          <w:spacing w:val="-11"/>
          <w:sz w:val="22"/>
          <w:szCs w:val="22"/>
        </w:rPr>
        <w:t xml:space="preserve"> </w:t>
      </w:r>
      <w:r w:rsidRPr="00105141">
        <w:rPr>
          <w:b/>
          <w:bCs/>
          <w:spacing w:val="-2"/>
          <w:sz w:val="22"/>
          <w:szCs w:val="22"/>
        </w:rPr>
        <w:t>w</w:t>
      </w:r>
      <w:r w:rsidRPr="00105141">
        <w:rPr>
          <w:b/>
          <w:bCs/>
          <w:sz w:val="22"/>
          <w:szCs w:val="22"/>
        </w:rPr>
        <w:t>ords</w:t>
      </w:r>
      <w:r>
        <w:rPr>
          <w:sz w:val="22"/>
          <w:szCs w:val="22"/>
        </w:rPr>
        <w:t>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0"/>
          <w:sz w:val="22"/>
          <w:szCs w:val="22"/>
        </w:rPr>
        <w:t xml:space="preserve"> </w:t>
      </w:r>
      <w:r w:rsidR="00105141">
        <w:rPr>
          <w:sz w:val="22"/>
          <w:szCs w:val="22"/>
        </w:rPr>
        <w:t>11</w:t>
      </w:r>
      <w:r w:rsidR="00105141">
        <w:rPr>
          <w:spacing w:val="-10"/>
          <w:sz w:val="22"/>
          <w:szCs w:val="22"/>
        </w:rPr>
        <w:t>-point</w:t>
      </w:r>
      <w:r>
        <w:rPr>
          <w:spacing w:val="-1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Roman. 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 spaces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 Abstract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 the heading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section.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your paper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Microsoft</w:t>
      </w:r>
      <w:r>
        <w:rPr>
          <w:spacing w:val="-9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pdf.</w:t>
      </w:r>
      <w:r>
        <w:rPr>
          <w:spacing w:val="9"/>
          <w:sz w:val="22"/>
          <w:szCs w:val="22"/>
        </w:rPr>
        <w:t xml:space="preserve"> </w:t>
      </w:r>
      <w:r w:rsidR="00105141">
        <w:rPr>
          <w:sz w:val="22"/>
          <w:szCs w:val="22"/>
        </w:rPr>
        <w:t>Any o</w:t>
      </w:r>
      <w:r>
        <w:rPr>
          <w:sz w:val="22"/>
          <w:szCs w:val="22"/>
        </w:rPr>
        <w:t>ther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accepted.</w:t>
      </w:r>
    </w:p>
    <w:p w14:paraId="6D406625" w14:textId="625746BD" w:rsidR="003A79BA" w:rsidRDefault="00BD612D" w:rsidP="002E5342">
      <w:pPr>
        <w:ind w:right="142" w:firstLine="142"/>
        <w:rPr>
          <w:sz w:val="22"/>
          <w:szCs w:val="22"/>
        </w:rPr>
      </w:pPr>
      <w:r w:rsidRPr="00C32014">
        <w:rPr>
          <w:b/>
          <w:bCs/>
          <w:i/>
          <w:iCs/>
          <w:spacing w:val="-5"/>
          <w:sz w:val="22"/>
          <w:szCs w:val="22"/>
        </w:rPr>
        <w:t>K</w:t>
      </w:r>
      <w:r w:rsidRPr="00C32014">
        <w:rPr>
          <w:b/>
          <w:bCs/>
          <w:i/>
          <w:iCs/>
          <w:sz w:val="22"/>
          <w:szCs w:val="22"/>
        </w:rPr>
        <w:t>ey</w:t>
      </w:r>
      <w:r w:rsidRPr="00C32014">
        <w:rPr>
          <w:b/>
          <w:bCs/>
          <w:i/>
          <w:iCs/>
          <w:spacing w:val="-3"/>
          <w:sz w:val="22"/>
          <w:szCs w:val="22"/>
        </w:rPr>
        <w:t>w</w:t>
      </w:r>
      <w:r w:rsidRPr="00C32014">
        <w:rPr>
          <w:b/>
          <w:bCs/>
          <w:i/>
          <w:iCs/>
          <w:sz w:val="22"/>
          <w:szCs w:val="22"/>
        </w:rPr>
        <w:t>ords</w:t>
      </w:r>
      <w:r w:rsidRPr="00C32014">
        <w:rPr>
          <w:b/>
          <w:bCs/>
          <w:sz w:val="22"/>
          <w:szCs w:val="22"/>
        </w:rPr>
        <w:t>: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one,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three,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</w:p>
    <w:p w14:paraId="4941A3F1" w14:textId="763B21E0" w:rsidR="002E5342" w:rsidRDefault="002E5342" w:rsidP="002E5342">
      <w:pPr>
        <w:ind w:right="142" w:firstLine="142"/>
        <w:rPr>
          <w:sz w:val="22"/>
          <w:szCs w:val="22"/>
        </w:rPr>
      </w:pPr>
    </w:p>
    <w:p w14:paraId="558F7999" w14:textId="77777777" w:rsidR="002E5342" w:rsidRPr="002E5342" w:rsidRDefault="002E5342" w:rsidP="002E5342">
      <w:pPr>
        <w:ind w:right="142" w:firstLine="142"/>
        <w:rPr>
          <w:sz w:val="22"/>
          <w:szCs w:val="22"/>
        </w:rPr>
      </w:pPr>
    </w:p>
    <w:p w14:paraId="1A5A2F0B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1.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18"/>
          <w:sz w:val="24"/>
          <w:szCs w:val="24"/>
        </w:rPr>
        <w:t>Int</w:t>
      </w:r>
      <w:r w:rsidRPr="00C32014">
        <w:rPr>
          <w:b/>
          <w:bCs/>
          <w:spacing w:val="-4"/>
          <w:w w:val="118"/>
          <w:sz w:val="24"/>
          <w:szCs w:val="24"/>
        </w:rPr>
        <w:t>r</w:t>
      </w:r>
      <w:r w:rsidRPr="00C32014">
        <w:rPr>
          <w:b/>
          <w:bCs/>
          <w:w w:val="106"/>
          <w:sz w:val="24"/>
          <w:szCs w:val="24"/>
        </w:rPr>
        <w:t>oduction</w:t>
      </w:r>
    </w:p>
    <w:p w14:paraId="10CB81AE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A3AAB07" w14:textId="550DFD4C" w:rsidR="003A79BA" w:rsidRDefault="00BD612D" w:rsidP="002E5342">
      <w:pPr>
        <w:ind w:right="11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apers 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written 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English.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font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Roman.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pt. Body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immediately after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indented.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5"/>
          <w:sz w:val="22"/>
          <w:szCs w:val="22"/>
        </w:rPr>
        <w:t xml:space="preserve"> </w:t>
      </w:r>
      <w:r w:rsidR="002E5342">
        <w:rPr>
          <w:spacing w:val="5"/>
          <w:sz w:val="22"/>
          <w:szCs w:val="22"/>
        </w:rPr>
        <w:t xml:space="preserve">be as </w:t>
      </w:r>
      <w:r w:rsidR="00105141">
        <w:rPr>
          <w:sz w:val="22"/>
          <w:szCs w:val="22"/>
        </w:rPr>
        <w:t>foll</w:t>
      </w:r>
      <w:r w:rsidR="00105141">
        <w:rPr>
          <w:spacing w:val="-5"/>
          <w:sz w:val="22"/>
          <w:szCs w:val="22"/>
        </w:rPr>
        <w:t>o</w:t>
      </w:r>
      <w:r w:rsidR="00105141">
        <w:rPr>
          <w:sz w:val="22"/>
          <w:szCs w:val="22"/>
        </w:rPr>
        <w:t>w</w:t>
      </w:r>
      <w:r>
        <w:rPr>
          <w:sz w:val="22"/>
          <w:szCs w:val="22"/>
        </w:rPr>
        <w:t xml:space="preserve">: </w:t>
      </w:r>
      <w:r w:rsidRPr="00C32014">
        <w:rPr>
          <w:b/>
          <w:bCs/>
          <w:sz w:val="22"/>
          <w:szCs w:val="22"/>
        </w:rPr>
        <w:t>left=3cm,</w:t>
      </w:r>
      <w:r w:rsidRPr="00C32014">
        <w:rPr>
          <w:b/>
          <w:bCs/>
          <w:spacing w:val="1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right=2.5cm,</w:t>
      </w:r>
      <w:r w:rsidRPr="00C32014">
        <w:rPr>
          <w:b/>
          <w:bCs/>
          <w:spacing w:val="4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top=3cm,</w:t>
      </w:r>
      <w:r w:rsidRPr="00C32014">
        <w:rPr>
          <w:b/>
          <w:bCs/>
          <w:spacing w:val="2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bottom=2.5cm.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paragraphs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start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0.25 cm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indentation.</w:t>
      </w:r>
      <w:r>
        <w:rPr>
          <w:spacing w:val="3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Single</w:t>
      </w:r>
      <w:r w:rsidRPr="003D3C1E">
        <w:rPr>
          <w:b/>
          <w:bCs/>
          <w:spacing w:val="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line</w:t>
      </w:r>
      <w:r w:rsidRPr="003D3C1E">
        <w:rPr>
          <w:b/>
          <w:bCs/>
          <w:spacing w:val="4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spacing</w:t>
      </w:r>
      <w:r>
        <w:rPr>
          <w:sz w:val="22"/>
          <w:szCs w:val="22"/>
        </w:rPr>
        <w:t xml:space="preserve"> is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enly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justified.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paragraph must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sentences.</w:t>
      </w:r>
      <w:r>
        <w:rPr>
          <w:spacing w:val="4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A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oid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writing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long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appropriate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conjunctions.</w:t>
      </w:r>
    </w:p>
    <w:p w14:paraId="67C01BEF" w14:textId="77777777" w:rsidR="003A79BA" w:rsidRDefault="003A79BA" w:rsidP="00C32014">
      <w:pPr>
        <w:spacing w:before="9" w:line="100" w:lineRule="exact"/>
        <w:ind w:right="12"/>
        <w:rPr>
          <w:sz w:val="11"/>
          <w:szCs w:val="11"/>
        </w:rPr>
      </w:pPr>
    </w:p>
    <w:p w14:paraId="4FFC8B58" w14:textId="77777777" w:rsidR="003A79BA" w:rsidRDefault="003A79BA" w:rsidP="00C32014">
      <w:pPr>
        <w:spacing w:line="200" w:lineRule="exact"/>
        <w:ind w:right="12"/>
      </w:pPr>
    </w:p>
    <w:p w14:paraId="267AA1E9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2.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4"/>
          <w:sz w:val="24"/>
          <w:szCs w:val="24"/>
        </w:rPr>
        <w:t>O</w:t>
      </w:r>
      <w:r w:rsidRPr="00C32014">
        <w:rPr>
          <w:b/>
          <w:bCs/>
          <w:spacing w:val="-2"/>
          <w:w w:val="104"/>
          <w:sz w:val="24"/>
          <w:szCs w:val="24"/>
        </w:rPr>
        <w:t>v</w:t>
      </w:r>
      <w:r w:rsidRPr="00C32014">
        <w:rPr>
          <w:b/>
          <w:bCs/>
          <w:w w:val="114"/>
          <w:sz w:val="24"/>
          <w:szCs w:val="24"/>
        </w:rPr>
        <w:t>e</w:t>
      </w:r>
      <w:r w:rsidRPr="00C32014">
        <w:rPr>
          <w:b/>
          <w:bCs/>
          <w:spacing w:val="-2"/>
          <w:w w:val="114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view</w:t>
      </w:r>
    </w:p>
    <w:p w14:paraId="49A2338C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EA05BC5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required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proofreading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language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editing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before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submitting it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r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anizers.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associated 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process,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borne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authors. Poorly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rejected,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accordingl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18ED9393" w14:textId="77777777" w:rsidR="003A79BA" w:rsidRDefault="00BD612D" w:rsidP="003D3C1E">
      <w:pPr>
        <w:ind w:right="12" w:firstLine="284"/>
        <w:rPr>
          <w:sz w:val="22"/>
          <w:szCs w:val="22"/>
        </w:rPr>
      </w:pPr>
      <w:r>
        <w:rPr>
          <w:sz w:val="22"/>
          <w:szCs w:val="22"/>
        </w:rPr>
        <w:t>There is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period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“et”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Latin 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”.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“i.e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 means</w:t>
      </w:r>
    </w:p>
    <w:p w14:paraId="6D431D61" w14:textId="77777777" w:rsidR="003A79BA" w:rsidRDefault="00BD612D" w:rsidP="003D3C1E">
      <w:pPr>
        <w:spacing w:before="18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“that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is”,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“e.g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means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“for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xample”.</w:t>
      </w:r>
    </w:p>
    <w:p w14:paraId="42CB0E2B" w14:textId="77777777" w:rsidR="003A79BA" w:rsidRDefault="003A79BA" w:rsidP="003D3C1E">
      <w:pPr>
        <w:spacing w:before="6"/>
        <w:ind w:right="12"/>
        <w:rPr>
          <w:sz w:val="13"/>
          <w:szCs w:val="13"/>
        </w:rPr>
      </w:pPr>
    </w:p>
    <w:p w14:paraId="02EB7240" w14:textId="77777777" w:rsidR="003A79BA" w:rsidRDefault="003A79BA" w:rsidP="003D3C1E">
      <w:pPr>
        <w:ind w:right="12"/>
      </w:pPr>
    </w:p>
    <w:p w14:paraId="1D8AA093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3.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age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Limit</w:t>
      </w:r>
    </w:p>
    <w:p w14:paraId="6A3ED808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07F29755" w14:textId="3FADA22B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between </w:t>
      </w:r>
      <w:r w:rsidR="006143D1">
        <w:rPr>
          <w:b/>
          <w:bCs/>
          <w:sz w:val="22"/>
          <w:szCs w:val="22"/>
        </w:rPr>
        <w:t>minimum</w:t>
      </w:r>
      <w:r w:rsidRPr="00C32014">
        <w:rPr>
          <w:b/>
          <w:bCs/>
          <w:spacing w:val="18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eight</w:t>
      </w:r>
      <w:r w:rsidRPr="00C32014">
        <w:rPr>
          <w:b/>
          <w:bCs/>
          <w:spacing w:val="2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(8)</w:t>
      </w:r>
      <w:r w:rsidRPr="00C32014">
        <w:rPr>
          <w:b/>
          <w:bCs/>
          <w:spacing w:val="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printed pages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xceeds 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returned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author(s)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shorten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contents.</w:t>
      </w:r>
    </w:p>
    <w:p w14:paraId="00A444FD" w14:textId="77777777" w:rsidR="003A79BA" w:rsidRDefault="003A79BA" w:rsidP="003D3C1E">
      <w:pPr>
        <w:spacing w:before="9"/>
        <w:ind w:right="12"/>
        <w:rPr>
          <w:sz w:val="11"/>
          <w:szCs w:val="11"/>
        </w:rPr>
      </w:pPr>
    </w:p>
    <w:p w14:paraId="38F75EB9" w14:textId="77777777" w:rsidR="003A79BA" w:rsidRDefault="003A79BA" w:rsidP="00C32014">
      <w:pPr>
        <w:spacing w:line="200" w:lineRule="exact"/>
        <w:ind w:right="12"/>
      </w:pPr>
    </w:p>
    <w:p w14:paraId="04F9BD9F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4.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Section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Numbering</w:t>
      </w:r>
    </w:p>
    <w:p w14:paraId="7BEC369A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2FF7BAD7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Section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headings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12pt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scheme:</w:t>
      </w:r>
    </w:p>
    <w:p w14:paraId="4DC79E8D" w14:textId="77777777" w:rsidR="003A79BA" w:rsidRDefault="003A79BA" w:rsidP="003D3C1E">
      <w:pPr>
        <w:spacing w:before="1"/>
        <w:ind w:right="12"/>
        <w:rPr>
          <w:sz w:val="13"/>
          <w:szCs w:val="13"/>
        </w:rPr>
      </w:pPr>
    </w:p>
    <w:p w14:paraId="7E1A55E5" w14:textId="77777777" w:rsidR="003A79BA" w:rsidRDefault="003A79BA" w:rsidP="00C32014">
      <w:pPr>
        <w:spacing w:line="200" w:lineRule="exact"/>
        <w:ind w:right="12"/>
      </w:pPr>
    </w:p>
    <w:p w14:paraId="535E27C1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  </w:t>
      </w:r>
      <w:r w:rsidRPr="00C32014">
        <w:rPr>
          <w:b/>
          <w:bCs/>
          <w:spacing w:val="5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r w:rsidRPr="00C32014">
        <w:rPr>
          <w:b/>
          <w:bCs/>
          <w:w w:val="109"/>
          <w:sz w:val="22"/>
          <w:szCs w:val="22"/>
        </w:rPr>
        <w:t>pt)</w:t>
      </w:r>
    </w:p>
    <w:p w14:paraId="5E27F0CD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3D4DD292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consectetuer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adipiscing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</w:t>
      </w:r>
      <w:proofErr w:type="spellEnd"/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sem.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Nullam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neque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imperdietmi</w:t>
      </w:r>
      <w:proofErr w:type="spellEnd"/>
      <w:r>
        <w:rPr>
          <w:spacing w:val="-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ante.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Donec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ullamcorpe</w:t>
      </w:r>
      <w:r>
        <w:rPr>
          <w:spacing w:val="-9"/>
          <w:sz w:val="22"/>
          <w:szCs w:val="22"/>
        </w:rPr>
        <w:t>r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felis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non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>...</w:t>
      </w:r>
    </w:p>
    <w:p w14:paraId="6D940CAB" w14:textId="77777777" w:rsidR="003A79BA" w:rsidRDefault="003A79BA" w:rsidP="00C32014">
      <w:pPr>
        <w:spacing w:before="4" w:line="100" w:lineRule="exact"/>
        <w:ind w:right="12"/>
        <w:rPr>
          <w:sz w:val="11"/>
          <w:szCs w:val="11"/>
        </w:rPr>
      </w:pPr>
    </w:p>
    <w:p w14:paraId="63B6EFF5" w14:textId="77777777" w:rsidR="003A79BA" w:rsidRDefault="003A79BA" w:rsidP="00C32014">
      <w:pPr>
        <w:spacing w:line="200" w:lineRule="exact"/>
        <w:ind w:right="12"/>
      </w:pPr>
    </w:p>
    <w:p w14:paraId="7C20834F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4.1.1  </w:t>
      </w:r>
      <w:r w:rsidRPr="00C32014">
        <w:rPr>
          <w:b/>
          <w:bCs/>
          <w:spacing w:val="5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3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r w:rsidRPr="00C32014">
        <w:rPr>
          <w:b/>
          <w:bCs/>
          <w:w w:val="109"/>
          <w:sz w:val="22"/>
          <w:szCs w:val="22"/>
        </w:rPr>
        <w:t>pt)</w:t>
      </w:r>
    </w:p>
    <w:p w14:paraId="065A70D4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56A723B2" w14:textId="77777777" w:rsidR="003A79BA" w:rsidRDefault="00BD612D" w:rsidP="003D3C1E">
      <w:pPr>
        <w:ind w:right="12"/>
        <w:jc w:val="both"/>
        <w:rPr>
          <w:sz w:val="22"/>
          <w:szCs w:val="22"/>
        </w:rPr>
        <w:sectPr w:rsidR="003A79BA" w:rsidSect="00C32014">
          <w:headerReference w:type="default" r:id="rId10"/>
          <w:footerReference w:type="default" r:id="rId11"/>
          <w:pgSz w:w="11920" w:h="16840"/>
          <w:pgMar w:top="1701" w:right="1418" w:bottom="1418" w:left="1701" w:header="977" w:footer="787" w:gutter="0"/>
          <w:pgNumType w:start="1"/>
          <w:cols w:space="720"/>
        </w:sect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consectetuer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adipiscing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acilisissem</w:t>
      </w:r>
      <w:proofErr w:type="spellEnd"/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Nullam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neque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mi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necante</w:t>
      </w:r>
      <w:proofErr w:type="spellEnd"/>
      <w:r>
        <w:rPr>
          <w:sz w:val="22"/>
          <w:szCs w:val="22"/>
        </w:rPr>
        <w:t>...</w:t>
      </w:r>
    </w:p>
    <w:p w14:paraId="16A137F4" w14:textId="4458876A" w:rsidR="003A79BA" w:rsidRPr="00C32014" w:rsidRDefault="00BD612D" w:rsidP="00105141">
      <w:pPr>
        <w:spacing w:before="12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lastRenderedPageBreak/>
        <w:t xml:space="preserve">5.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2"/>
          <w:sz w:val="24"/>
          <w:szCs w:val="24"/>
        </w:rPr>
        <w:t>T</w:t>
      </w:r>
      <w:r w:rsidRPr="00C32014">
        <w:rPr>
          <w:b/>
          <w:bCs/>
          <w:sz w:val="24"/>
          <w:szCs w:val="24"/>
        </w:rPr>
        <w:t>ables</w:t>
      </w:r>
      <w:r w:rsidR="00C32014">
        <w:rPr>
          <w:b/>
          <w:bCs/>
          <w:spacing w:val="36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and</w:t>
      </w:r>
      <w:r w:rsidR="00C32014">
        <w:rPr>
          <w:b/>
          <w:bCs/>
          <w:spacing w:val="38"/>
          <w:sz w:val="24"/>
          <w:szCs w:val="24"/>
        </w:rPr>
        <w:t xml:space="preserve"> </w:t>
      </w:r>
      <w:r w:rsidRPr="00C32014">
        <w:rPr>
          <w:b/>
          <w:bCs/>
          <w:w w:val="109"/>
          <w:sz w:val="24"/>
          <w:szCs w:val="24"/>
        </w:rPr>
        <w:t>Figu</w:t>
      </w:r>
      <w:r w:rsidRPr="00C32014">
        <w:rPr>
          <w:b/>
          <w:bCs/>
          <w:spacing w:val="-4"/>
          <w:w w:val="109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es</w:t>
      </w:r>
    </w:p>
    <w:p w14:paraId="41EC3FA4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1F5252AB" w14:textId="77777777" w:rsidR="003A79BA" w:rsidRDefault="00BD612D" w:rsidP="003D3C1E">
      <w:pPr>
        <w:ind w:right="79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pt)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section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subsequent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 Use</w:t>
      </w:r>
      <w:r>
        <w:rPr>
          <w:spacing w:val="-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"</w:t>
      </w:r>
      <w:r w:rsidRPr="00C32014">
        <w:rPr>
          <w:b/>
          <w:bCs/>
          <w:spacing w:val="-22"/>
          <w:w w:val="111"/>
          <w:sz w:val="22"/>
          <w:szCs w:val="22"/>
        </w:rPr>
        <w:t>T</w:t>
      </w:r>
      <w:r w:rsidRPr="00C32014">
        <w:rPr>
          <w:b/>
          <w:bCs/>
          <w:w w:val="111"/>
          <w:sz w:val="22"/>
          <w:szCs w:val="22"/>
        </w:rPr>
        <w:t>able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9"/>
          <w:sz w:val="22"/>
          <w:szCs w:val="22"/>
        </w:rPr>
        <w:t>b</w:t>
      </w:r>
      <w:r>
        <w:rPr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  <w:r>
        <w:rPr>
          <w:spacing w:val="10"/>
          <w:sz w:val="22"/>
          <w:szCs w:val="22"/>
        </w:rPr>
        <w:t xml:space="preserve"> </w:t>
      </w:r>
      <w:r w:rsidRPr="006A19AE">
        <w:rPr>
          <w:b/>
          <w:bCs/>
          <w:sz w:val="22"/>
          <w:szCs w:val="22"/>
        </w:rPr>
        <w:t>Use</w:t>
      </w:r>
      <w:r w:rsidRPr="006A19AE">
        <w:rPr>
          <w:b/>
          <w:bCs/>
          <w:spacing w:val="-3"/>
          <w:sz w:val="22"/>
          <w:szCs w:val="22"/>
        </w:rPr>
        <w:t xml:space="preserve"> </w:t>
      </w:r>
      <w:r w:rsidRPr="006A19AE">
        <w:rPr>
          <w:b/>
          <w:bCs/>
          <w:w w:val="111"/>
          <w:sz w:val="22"/>
          <w:szCs w:val="22"/>
        </w:rPr>
        <w:t>"</w:t>
      </w:r>
      <w:r w:rsidRPr="00C32014">
        <w:rPr>
          <w:b/>
          <w:bCs/>
          <w:w w:val="111"/>
          <w:sz w:val="22"/>
          <w:szCs w:val="22"/>
        </w:rPr>
        <w:t>Figu</w:t>
      </w:r>
      <w:r w:rsidRPr="00C32014">
        <w:rPr>
          <w:b/>
          <w:bCs/>
          <w:spacing w:val="-4"/>
          <w:w w:val="111"/>
          <w:sz w:val="22"/>
          <w:szCs w:val="22"/>
        </w:rPr>
        <w:t>r</w:t>
      </w:r>
      <w:r w:rsidRPr="00C32014">
        <w:rPr>
          <w:b/>
          <w:bCs/>
          <w:w w:val="111"/>
          <w:sz w:val="22"/>
          <w:szCs w:val="22"/>
        </w:rPr>
        <w:t>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"Fig.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</w:p>
    <w:p w14:paraId="343A26AA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rest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Roman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pt.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author(s) are required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2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 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Roman 10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wn in</w:t>
      </w:r>
      <w:r>
        <w:rPr>
          <w:spacing w:val="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>
        <w:rPr>
          <w:spacing w:val="29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placed before 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placed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immediately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paragraph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describing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it.</w:t>
      </w:r>
      <w:r>
        <w:rPr>
          <w:spacing w:val="25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heads 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tables.</w:t>
      </w:r>
    </w:p>
    <w:p w14:paraId="35EA189B" w14:textId="12CBBFA3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blood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0.2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µg/</w:t>
      </w:r>
      <w:proofErr w:type="spellStart"/>
      <w:r>
        <w:rPr>
          <w:sz w:val="22"/>
          <w:szCs w:val="22"/>
        </w:rPr>
        <w:t>mL.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6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can produce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toxicit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lethal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treated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immediatel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atients with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present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respiratory distress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oxygen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saturation.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classic history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acute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onloo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ers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“inspiratory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asp”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wed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yper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entilation,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anxiet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breathlessness.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presentation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patients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e</w:t>
      </w:r>
      <w:r>
        <w:rPr>
          <w:sz w:val="22"/>
          <w:szCs w:val="22"/>
        </w:rPr>
        <w:t>xposed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 la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doses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includes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altered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mental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status,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unconsciousness,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possibly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coma</w:t>
      </w:r>
      <w:r w:rsidR="00105141">
        <w:rPr>
          <w:sz w:val="22"/>
          <w:szCs w:val="22"/>
        </w:rPr>
        <w:t>.</w:t>
      </w:r>
    </w:p>
    <w:p w14:paraId="70BECBC5" w14:textId="77777777" w:rsidR="003A79BA" w:rsidRDefault="003A79BA">
      <w:pPr>
        <w:spacing w:before="4" w:line="160" w:lineRule="exact"/>
        <w:rPr>
          <w:sz w:val="17"/>
          <w:szCs w:val="17"/>
        </w:rPr>
      </w:pPr>
    </w:p>
    <w:p w14:paraId="629C401F" w14:textId="33F08282" w:rsidR="003A79BA" w:rsidRDefault="00BD612D">
      <w:pPr>
        <w:ind w:left="2491"/>
      </w:pPr>
      <w:r>
        <w:rPr>
          <w:spacing w:val="-16"/>
        </w:rPr>
        <w:t>T</w:t>
      </w:r>
      <w:r>
        <w:t>able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rPr>
          <w:spacing w:val="-3"/>
        </w:rPr>
        <w:t>c</w:t>
      </w:r>
      <w:r>
        <w:t>yanide</w:t>
      </w:r>
      <w:r>
        <w:rPr>
          <w:spacing w:val="-6"/>
        </w:rPr>
        <w:t xml:space="preserve"> </w:t>
      </w:r>
      <w:r>
        <w:t>l</w:t>
      </w:r>
      <w:r>
        <w:rPr>
          <w:spacing w:val="-5"/>
        </w:rPr>
        <w:t>e</w:t>
      </w:r>
      <w:r>
        <w:rPr>
          <w:spacing w:val="-3"/>
        </w:rPr>
        <w:t>v</w:t>
      </w:r>
      <w:r>
        <w:t>els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patients.</w:t>
      </w:r>
    </w:p>
    <w:p w14:paraId="2CCB8062" w14:textId="77777777" w:rsidR="00C32014" w:rsidRDefault="00C32014">
      <w:pPr>
        <w:ind w:left="2491"/>
      </w:pPr>
    </w:p>
    <w:p w14:paraId="1F54D355" w14:textId="77777777" w:rsidR="003A79BA" w:rsidRDefault="003A79BA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871"/>
        <w:gridCol w:w="1171"/>
        <w:gridCol w:w="2153"/>
      </w:tblGrid>
      <w:tr w:rsidR="003A79BA" w14:paraId="66C37B7C" w14:textId="77777777" w:rsidTr="00C32014">
        <w:trPr>
          <w:trHeight w:hRule="exact" w:val="279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1E78C4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3"/>
              </w:rPr>
              <w:t>P</w:t>
            </w:r>
            <w:r w:rsidRPr="003D3C1E">
              <w:t>atient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0BDDDA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t>Initial</w:t>
            </w:r>
            <w:r w:rsidRPr="003D3C1E">
              <w:rPr>
                <w:spacing w:val="-5"/>
              </w:rPr>
              <w:t xml:space="preserve"> </w:t>
            </w:r>
            <w:r w:rsidRPr="003D3C1E">
              <w:t>l</w:t>
            </w:r>
            <w:r w:rsidRPr="003D3C1E">
              <w:rPr>
                <w:spacing w:val="-5"/>
              </w:rPr>
              <w:t>e</w:t>
            </w:r>
            <w:r w:rsidRPr="003D3C1E">
              <w:rPr>
                <w:spacing w:val="-3"/>
              </w:rPr>
              <w:t>v</w:t>
            </w:r>
            <w:r w:rsidRPr="003D3C1E">
              <w:t>el(µg/cc)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4AEE8E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AE88D0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  <w:r w:rsidRPr="003D3C1E">
              <w:rPr>
                <w:spacing w:val="-7"/>
              </w:rPr>
              <w:t xml:space="preserve"> </w:t>
            </w:r>
            <w:r w:rsidRPr="003D3C1E">
              <w:t>and</w:t>
            </w:r>
            <w:r w:rsidRPr="003D3C1E">
              <w:rPr>
                <w:spacing w:val="-3"/>
              </w:rPr>
              <w:t xml:space="preserve"> </w:t>
            </w:r>
            <w:r w:rsidRPr="003D3C1E">
              <w:t>Sound</w:t>
            </w:r>
          </w:p>
        </w:tc>
      </w:tr>
      <w:tr w:rsidR="003A79BA" w14:paraId="4083BA6F" w14:textId="77777777" w:rsidTr="00C32014">
        <w:trPr>
          <w:trHeight w:hRule="exact" w:val="550"/>
        </w:trPr>
        <w:tc>
          <w:tcPr>
            <w:tcW w:w="15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41D9" w14:textId="77777777" w:rsidR="003A79BA" w:rsidRPr="003D3C1E" w:rsidRDefault="00BD612D">
            <w:pPr>
              <w:spacing w:line="220" w:lineRule="exact"/>
              <w:ind w:left="120"/>
            </w:pPr>
            <w:r w:rsidRPr="003D3C1E">
              <w:t>Guglielmo</w:t>
            </w:r>
            <w:r w:rsidRPr="003D3C1E">
              <w:rPr>
                <w:spacing w:val="-9"/>
              </w:rPr>
              <w:t xml:space="preserve"> </w:t>
            </w:r>
            <w:r w:rsidRPr="003D3C1E">
              <w:t>B.</w:t>
            </w:r>
          </w:p>
          <w:p w14:paraId="6B9C210F" w14:textId="77777777" w:rsidR="003A79BA" w:rsidRPr="003D3C1E" w:rsidRDefault="00BD612D">
            <w:pPr>
              <w:spacing w:before="18"/>
              <w:ind w:left="120"/>
            </w:pPr>
            <w:proofErr w:type="spellStart"/>
            <w:r w:rsidRPr="003D3C1E">
              <w:t>Ferrando</w:t>
            </w:r>
            <w:proofErr w:type="spellEnd"/>
            <w:r w:rsidRPr="003D3C1E">
              <w:rPr>
                <w:spacing w:val="-8"/>
              </w:rPr>
              <w:t xml:space="preserve"> </w:t>
            </w:r>
            <w:r w:rsidRPr="003D3C1E">
              <w:t>di</w:t>
            </w:r>
            <w:r w:rsidRPr="003D3C1E">
              <w:rPr>
                <w:spacing w:val="-2"/>
              </w:rPr>
              <w:t xml:space="preserve"> </w:t>
            </w:r>
            <w:r w:rsidRPr="003D3C1E">
              <w:t>N.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26C5" w14:textId="77777777" w:rsidR="003A79BA" w:rsidRPr="003D3C1E" w:rsidRDefault="00BD612D">
            <w:pPr>
              <w:spacing w:line="220" w:lineRule="exact"/>
              <w:ind w:left="708" w:right="708"/>
              <w:jc w:val="center"/>
            </w:pPr>
            <w:r w:rsidRPr="003D3C1E">
              <w:rPr>
                <w:w w:val="99"/>
              </w:rPr>
              <w:t>0.12</w:t>
            </w:r>
          </w:p>
          <w:p w14:paraId="10B54A2E" w14:textId="77777777" w:rsidR="003A79BA" w:rsidRPr="003D3C1E" w:rsidRDefault="00BD612D">
            <w:pPr>
              <w:spacing w:before="18"/>
              <w:ind w:left="708" w:right="708"/>
              <w:jc w:val="center"/>
            </w:pPr>
            <w:r w:rsidRPr="003D3C1E">
              <w:rPr>
                <w:w w:val="99"/>
              </w:rPr>
              <w:t>0.15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8ECB" w14:textId="77777777" w:rsidR="003A79BA" w:rsidRPr="003D3C1E" w:rsidRDefault="00BD612D">
            <w:pPr>
              <w:spacing w:line="220" w:lineRule="exact"/>
              <w:ind w:left="358" w:right="358"/>
              <w:jc w:val="center"/>
            </w:pPr>
            <w:r w:rsidRPr="003D3C1E">
              <w:rPr>
                <w:w w:val="99"/>
              </w:rPr>
              <w:t>0.10</w:t>
            </w:r>
          </w:p>
          <w:p w14:paraId="08D1D18C" w14:textId="77777777" w:rsidR="003A79BA" w:rsidRPr="003D3C1E" w:rsidRDefault="00BD612D">
            <w:pPr>
              <w:spacing w:before="18"/>
              <w:ind w:left="358" w:right="358"/>
              <w:jc w:val="center"/>
            </w:pPr>
            <w:r w:rsidRPr="003D3C1E">
              <w:rPr>
                <w:w w:val="99"/>
              </w:rPr>
              <w:t>0.11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AC7E" w14:textId="77777777" w:rsidR="003A79BA" w:rsidRPr="003D3C1E" w:rsidRDefault="00BD612D">
            <w:pPr>
              <w:spacing w:line="220" w:lineRule="exact"/>
              <w:ind w:left="795" w:right="795"/>
              <w:jc w:val="center"/>
            </w:pPr>
            <w:r w:rsidRPr="003D3C1E">
              <w:rPr>
                <w:w w:val="99"/>
              </w:rPr>
              <w:t>0.001</w:t>
            </w:r>
          </w:p>
          <w:p w14:paraId="3BC6464D" w14:textId="77777777" w:rsidR="003A79BA" w:rsidRPr="003D3C1E" w:rsidRDefault="00BD612D">
            <w:pPr>
              <w:spacing w:before="18"/>
              <w:ind w:left="622" w:right="622"/>
              <w:jc w:val="center"/>
            </w:pPr>
            <w:r w:rsidRPr="003D3C1E">
              <w:rPr>
                <w:w w:val="136"/>
              </w:rPr>
              <w:t>&lt;</w:t>
            </w:r>
            <w:r w:rsidRPr="003D3C1E">
              <w:rPr>
                <w:spacing w:val="-14"/>
                <w:w w:val="136"/>
              </w:rPr>
              <w:t xml:space="preserve"> </w:t>
            </w:r>
            <w:r w:rsidRPr="003D3C1E">
              <w:rPr>
                <w:w w:val="99"/>
              </w:rPr>
              <w:t>0</w:t>
            </w:r>
            <w:r w:rsidRPr="003D3C1E">
              <w:rPr>
                <w:w w:val="109"/>
              </w:rPr>
              <w:t>.</w:t>
            </w:r>
            <w:r w:rsidRPr="003D3C1E">
              <w:rPr>
                <w:w w:val="99"/>
              </w:rPr>
              <w:t>0005</w:t>
            </w:r>
          </w:p>
        </w:tc>
      </w:tr>
    </w:tbl>
    <w:p w14:paraId="0399CB4E" w14:textId="77777777" w:rsidR="003A79BA" w:rsidRPr="003D3C1E" w:rsidRDefault="003A79BA">
      <w:pPr>
        <w:spacing w:before="15" w:line="260" w:lineRule="exact"/>
        <w:rPr>
          <w:sz w:val="22"/>
          <w:szCs w:val="22"/>
        </w:rPr>
      </w:pPr>
    </w:p>
    <w:p w14:paraId="3E191566" w14:textId="77777777" w:rsidR="003A79BA" w:rsidRDefault="00BD612D" w:rsidP="003D3C1E">
      <w:pPr>
        <w:spacing w:before="22"/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pt)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surrounding 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Black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white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grayscale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figures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xample.</w:t>
      </w:r>
    </w:p>
    <w:p w14:paraId="6356CE62" w14:textId="77777777" w:rsidR="003A79BA" w:rsidRDefault="00BD612D" w:rsidP="003D3C1E">
      <w:pPr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 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grouping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 set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such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 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(called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cluster)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similar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sense)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those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other groups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(clusters).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xploratory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mining,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common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technique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statistical data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18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fields,</w:t>
      </w:r>
      <w:r>
        <w:rPr>
          <w:spacing w:val="-8"/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including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pattern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recognition,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image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information</w:t>
      </w:r>
      <w:r>
        <w:rPr>
          <w:spacing w:val="-12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retri</w:t>
      </w:r>
      <w:r>
        <w:rPr>
          <w:spacing w:val="-5"/>
          <w:sz w:val="22"/>
          <w:szCs w:val="22"/>
        </w:rPr>
        <w:t>ev</w:t>
      </w:r>
      <w:r>
        <w:rPr>
          <w:sz w:val="22"/>
          <w:szCs w:val="22"/>
        </w:rPr>
        <w:t>al, bioinformatics,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compression,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computer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graphics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machine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learning.</w:t>
      </w:r>
    </w:p>
    <w:p w14:paraId="143867C3" w14:textId="77777777" w:rsidR="003A79BA" w:rsidRDefault="003A79BA">
      <w:pPr>
        <w:spacing w:before="1" w:line="220" w:lineRule="exact"/>
        <w:rPr>
          <w:sz w:val="22"/>
          <w:szCs w:val="22"/>
        </w:rPr>
      </w:pPr>
    </w:p>
    <w:p w14:paraId="52F1555E" w14:textId="77777777" w:rsidR="003A79BA" w:rsidRDefault="001A0E78">
      <w:pPr>
        <w:ind w:left="1396"/>
      </w:pPr>
      <w:r>
        <w:rPr>
          <w:noProof/>
        </w:rPr>
        <w:pict w14:anchorId="6A658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0.1pt;height:62.75pt;mso-width-percent:0;mso-height-percent:0;mso-width-percent:0;mso-height-percent:0">
            <v:imagedata r:id="rId12" o:title=""/>
          </v:shape>
        </w:pict>
      </w:r>
    </w:p>
    <w:p w14:paraId="0F64D377" w14:textId="77777777" w:rsidR="003A79BA" w:rsidRDefault="00BD612D" w:rsidP="00105141">
      <w:pPr>
        <w:spacing w:before="88"/>
        <w:ind w:right="12"/>
        <w:jc w:val="center"/>
      </w:pPr>
      <w:r>
        <w:t>Figure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rPr>
          <w:w w:val="99"/>
        </w:rPr>
        <w:t>formation</w:t>
      </w:r>
    </w:p>
    <w:p w14:paraId="2A112751" w14:textId="77777777" w:rsidR="003A79BA" w:rsidRPr="003D3C1E" w:rsidRDefault="003A79BA">
      <w:pPr>
        <w:spacing w:before="14" w:line="260" w:lineRule="exact"/>
        <w:rPr>
          <w:sz w:val="22"/>
          <w:szCs w:val="22"/>
        </w:rPr>
      </w:pPr>
    </w:p>
    <w:p w14:paraId="6F1E12E8" w14:textId="77777777" w:rsidR="003A79BA" w:rsidRPr="00C32014" w:rsidRDefault="00BD612D" w:rsidP="003D3C1E">
      <w:pPr>
        <w:ind w:right="79" w:firstLine="284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itself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specific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algorithm,</w:t>
      </w:r>
      <w:r>
        <w:rPr>
          <w:spacing w:val="2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general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sol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ed.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can 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achi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arious algorithms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significantly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understanding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constitutes a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ficiently find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them.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Popular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notions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clusters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include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groups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small distances between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members,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dense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areas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space,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inter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als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particular statistical</w:t>
      </w:r>
      <w:proofErr w:type="gramEnd"/>
      <w:r>
        <w:rPr>
          <w:sz w:val="22"/>
          <w:szCs w:val="22"/>
        </w:rPr>
        <w:t xml:space="preserve"> distri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utions.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therefore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 formulated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as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multi-object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optimization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problem.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 appropriate clustering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algorithm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parameter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settings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(including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parameters such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distance function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use,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density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threshold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xpected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clusters)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depend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vidual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data set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intended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results.</w:t>
      </w:r>
    </w:p>
    <w:p w14:paraId="6FC84F3B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72947B7F" w14:textId="77777777" w:rsidR="003A79BA" w:rsidRDefault="003A79BA">
      <w:pPr>
        <w:spacing w:line="200" w:lineRule="exact"/>
      </w:pPr>
    </w:p>
    <w:p w14:paraId="4552BB16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6.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8"/>
          <w:sz w:val="24"/>
          <w:szCs w:val="24"/>
        </w:rPr>
        <w:t>Equations</w:t>
      </w:r>
    </w:p>
    <w:p w14:paraId="11E00FE4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E81E730" w14:textId="77777777" w:rsidR="003A79BA" w:rsidRDefault="00BD612D" w:rsidP="003D3C1E">
      <w:pPr>
        <w:ind w:right="12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equations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centered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consecut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numbered.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Displayed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simply 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(1),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numbers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right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parentheses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ws:</w:t>
      </w:r>
    </w:p>
    <w:p w14:paraId="7322AA27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4"/>
        <w:gridCol w:w="2166"/>
      </w:tblGrid>
      <w:tr w:rsidR="00C32014" w14:paraId="788024CD" w14:textId="77777777" w:rsidTr="00105141">
        <w:tc>
          <w:tcPr>
            <w:tcW w:w="6524" w:type="dxa"/>
          </w:tcPr>
          <w:p w14:paraId="5F2B660B" w14:textId="5B3364AA" w:rsidR="00C32014" w:rsidRPr="00105141" w:rsidRDefault="00000000">
            <w:pPr>
              <w:spacing w:line="257" w:lineRule="auto"/>
              <w:ind w:right="79"/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=ω+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+γ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66" w:type="dxa"/>
          </w:tcPr>
          <w:p w14:paraId="1EF6AE0E" w14:textId="729BD4F2" w:rsidR="00C32014" w:rsidRDefault="00C32014" w:rsidP="00C32014">
            <w:pPr>
              <w:spacing w:line="257" w:lineRule="auto"/>
              <w:ind w:right="7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</w:tr>
    </w:tbl>
    <w:p w14:paraId="4E69BE3D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p w14:paraId="284F7D3E" w14:textId="5C8815F3" w:rsidR="003A79BA" w:rsidRDefault="003A79BA" w:rsidP="00C32014">
      <w:pPr>
        <w:tabs>
          <w:tab w:val="left" w:pos="6051"/>
        </w:tabs>
        <w:rPr>
          <w:sz w:val="26"/>
          <w:szCs w:val="26"/>
        </w:rPr>
        <w:sectPr w:rsidR="003A79BA" w:rsidSect="00C32014">
          <w:pgSz w:w="11920" w:h="16840"/>
          <w:pgMar w:top="1701" w:right="1418" w:bottom="1418" w:left="1701" w:header="977" w:footer="787" w:gutter="0"/>
          <w:cols w:space="720"/>
        </w:sectPr>
      </w:pPr>
    </w:p>
    <w:p w14:paraId="6E570618" w14:textId="51C79671" w:rsidR="003A79BA" w:rsidRDefault="00BD612D" w:rsidP="003D3C1E">
      <w:pPr>
        <w:spacing w:before="98"/>
        <w:ind w:right="12" w:firstLine="142"/>
        <w:jc w:val="both"/>
        <w:rPr>
          <w:sz w:val="22"/>
          <w:szCs w:val="22"/>
        </w:rPr>
      </w:pPr>
      <w:r>
        <w:rPr>
          <w:spacing w:val="-17"/>
          <w:sz w:val="22"/>
          <w:szCs w:val="22"/>
        </w:rPr>
        <w:lastRenderedPageBreak/>
        <w:t>T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refer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equations,</w:t>
      </w:r>
      <w:r>
        <w:rPr>
          <w:spacing w:val="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use</w:t>
      </w:r>
      <w:r w:rsidRPr="00C32014">
        <w:rPr>
          <w:b/>
          <w:bCs/>
          <w:spacing w:val="17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"(1)"</w:t>
      </w:r>
      <w:r>
        <w:rPr>
          <w:sz w:val="22"/>
          <w:szCs w:val="22"/>
        </w:rPr>
        <w:t>, 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"Eq.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(1)"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"Equation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(1)",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xcept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ginning 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sentence: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Equation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(1)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is...</w:t>
      </w:r>
    </w:p>
    <w:p w14:paraId="1B91B012" w14:textId="77777777" w:rsidR="003A79BA" w:rsidRDefault="003A79BA" w:rsidP="00105141">
      <w:pPr>
        <w:spacing w:before="9" w:line="100" w:lineRule="exact"/>
        <w:ind w:right="12" w:firstLine="142"/>
        <w:rPr>
          <w:sz w:val="11"/>
          <w:szCs w:val="11"/>
        </w:rPr>
      </w:pPr>
    </w:p>
    <w:p w14:paraId="3F1C6500" w14:textId="77777777" w:rsidR="003A79BA" w:rsidRDefault="003A79BA">
      <w:pPr>
        <w:spacing w:line="200" w:lineRule="exact"/>
      </w:pPr>
    </w:p>
    <w:p w14:paraId="3F5B8F43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7.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Writing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pacing w:val="-6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37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693C426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5DD8B23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types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citations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parenthetical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xt/narrat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e.</w:t>
      </w:r>
    </w:p>
    <w:p w14:paraId="5D3A65C3" w14:textId="77777777" w:rsidR="003A79BA" w:rsidRDefault="00BD612D" w:rsidP="003D3C1E">
      <w:pPr>
        <w:spacing w:before="18"/>
        <w:ind w:right="79" w:firstLine="284"/>
        <w:jc w:val="both"/>
        <w:rPr>
          <w:sz w:val="22"/>
          <w:szCs w:val="22"/>
        </w:rPr>
      </w:pPr>
      <w:r w:rsidRPr="00C32014">
        <w:rPr>
          <w:b/>
          <w:bCs/>
          <w:spacing w:val="-2"/>
          <w:w w:val="108"/>
          <w:sz w:val="22"/>
          <w:szCs w:val="22"/>
        </w:rPr>
        <w:t>P</w:t>
      </w:r>
      <w:r w:rsidRPr="00C32014">
        <w:rPr>
          <w:b/>
          <w:bCs/>
          <w:w w:val="108"/>
          <w:sz w:val="22"/>
          <w:szCs w:val="22"/>
        </w:rPr>
        <w:t>a</w:t>
      </w:r>
      <w:r w:rsidRPr="00C32014">
        <w:rPr>
          <w:b/>
          <w:bCs/>
          <w:spacing w:val="-4"/>
          <w:w w:val="108"/>
          <w:sz w:val="22"/>
          <w:szCs w:val="22"/>
        </w:rPr>
        <w:t>r</w:t>
      </w:r>
      <w:r w:rsidRPr="00C32014">
        <w:rPr>
          <w:b/>
          <w:bCs/>
          <w:w w:val="108"/>
          <w:sz w:val="22"/>
          <w:szCs w:val="22"/>
        </w:rPr>
        <w:t>enthetical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when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cite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this,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w- man, 2016)–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author; (Lee 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Seo, 2009)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authors, 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(Daoud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2020)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245ECBFF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9"/>
          <w:sz w:val="22"/>
          <w:szCs w:val="22"/>
        </w:rPr>
        <w:t xml:space="preserve"> </w:t>
      </w:r>
      <w:r w:rsidRPr="00C32014">
        <w:rPr>
          <w:b/>
          <w:bCs/>
          <w:w w:val="111"/>
          <w:sz w:val="22"/>
          <w:szCs w:val="22"/>
        </w:rPr>
        <w:t>narrat</w:t>
      </w:r>
      <w:r w:rsidRPr="00C32014">
        <w:rPr>
          <w:b/>
          <w:bCs/>
          <w:spacing w:val="-2"/>
          <w:w w:val="111"/>
          <w:sz w:val="22"/>
          <w:szCs w:val="22"/>
        </w:rPr>
        <w:t>iv</w:t>
      </w:r>
      <w:r w:rsidRPr="00C32014">
        <w:rPr>
          <w:b/>
          <w:bCs/>
          <w:w w:val="111"/>
          <w:sz w:val="22"/>
          <w:szCs w:val="22"/>
        </w:rPr>
        <w:t>e</w:t>
      </w:r>
      <w:r>
        <w:rPr>
          <w:spacing w:val="-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citation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(we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subject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sentence),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use;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(2016)–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if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author;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Lee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(2009)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Daoud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 (2020)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63C4CD87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100D905C" w14:textId="77777777" w:rsidR="003A79BA" w:rsidRDefault="003A79BA">
      <w:pPr>
        <w:spacing w:line="200" w:lineRule="exact"/>
      </w:pPr>
    </w:p>
    <w:p w14:paraId="7367C481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3"/>
          <w:sz w:val="24"/>
          <w:szCs w:val="24"/>
        </w:rPr>
        <w:t>Ackn</w:t>
      </w:r>
      <w:r w:rsidRPr="00C32014">
        <w:rPr>
          <w:b/>
          <w:bCs/>
          <w:spacing w:val="-2"/>
          <w:w w:val="103"/>
          <w:sz w:val="24"/>
          <w:szCs w:val="24"/>
        </w:rPr>
        <w:t>o</w:t>
      </w:r>
      <w:r w:rsidRPr="00C32014">
        <w:rPr>
          <w:b/>
          <w:bCs/>
          <w:w w:val="104"/>
          <w:sz w:val="24"/>
          <w:szCs w:val="24"/>
        </w:rPr>
        <w:t>wledgment</w:t>
      </w:r>
    </w:p>
    <w:p w14:paraId="6EEA73B5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3365E7D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spelling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“ackn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wledgment”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America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“e”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“g”.</w:t>
      </w:r>
    </w:p>
    <w:p w14:paraId="677C9532" w14:textId="77777777" w:rsidR="003A79BA" w:rsidRDefault="003A79BA">
      <w:pPr>
        <w:spacing w:before="6" w:line="120" w:lineRule="exact"/>
        <w:rPr>
          <w:sz w:val="13"/>
          <w:szCs w:val="13"/>
        </w:rPr>
      </w:pPr>
    </w:p>
    <w:p w14:paraId="31749ACC" w14:textId="77777777" w:rsidR="003A79BA" w:rsidRDefault="003A79BA">
      <w:pPr>
        <w:spacing w:line="200" w:lineRule="exact"/>
      </w:pPr>
    </w:p>
    <w:p w14:paraId="616352B5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A68D859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340AC11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Daoud,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A.,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Dessouki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S.,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Mosta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H.,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Abdallah,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El-</w:t>
      </w:r>
      <w:proofErr w:type="spellStart"/>
      <w:r>
        <w:rPr>
          <w:sz w:val="22"/>
          <w:szCs w:val="22"/>
        </w:rPr>
        <w:t>Rabaie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E.-S.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(2020).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high precision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write/read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circuits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memristors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digital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input/output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inter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aces.</w:t>
      </w:r>
      <w:r>
        <w:rPr>
          <w:spacing w:val="21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Mic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oelect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 xml:space="preserve">onics </w:t>
      </w:r>
      <w:r w:rsidRPr="00C32014">
        <w:rPr>
          <w:i/>
          <w:iCs/>
          <w:spacing w:val="-5"/>
          <w:sz w:val="22"/>
          <w:szCs w:val="22"/>
        </w:rPr>
        <w:t>J</w:t>
      </w:r>
      <w:r w:rsidRPr="00C32014">
        <w:rPr>
          <w:i/>
          <w:iCs/>
          <w:sz w:val="22"/>
          <w:szCs w:val="22"/>
        </w:rPr>
        <w:t>ournal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96:104694.</w:t>
      </w:r>
    </w:p>
    <w:p w14:paraId="4315EAEE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AE295BC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Lee,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H.-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Seo,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I.</w:t>
      </w:r>
      <w:r>
        <w:rPr>
          <w:spacing w:val="-10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(2009).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top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international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journal.</w:t>
      </w:r>
      <w:r>
        <w:rPr>
          <w:spacing w:val="-2"/>
          <w:sz w:val="22"/>
          <w:szCs w:val="22"/>
        </w:rPr>
        <w:t xml:space="preserve"> </w:t>
      </w:r>
      <w:r w:rsidRPr="00C32014">
        <w:rPr>
          <w:i/>
          <w:iCs/>
          <w:spacing w:val="-5"/>
          <w:w w:val="113"/>
          <w:sz w:val="22"/>
          <w:szCs w:val="22"/>
        </w:rPr>
        <w:t>J</w:t>
      </w:r>
      <w:r w:rsidRPr="00C32014">
        <w:rPr>
          <w:i/>
          <w:iCs/>
          <w:w w:val="103"/>
          <w:sz w:val="22"/>
          <w:szCs w:val="22"/>
        </w:rPr>
        <w:t xml:space="preserve">ournal </w:t>
      </w:r>
      <w:r w:rsidRPr="00C32014">
        <w:rPr>
          <w:i/>
          <w:iCs/>
          <w:sz w:val="22"/>
          <w:szCs w:val="22"/>
        </w:rPr>
        <w:t>of</w:t>
      </w:r>
      <w:r w:rsidRPr="00C32014">
        <w:rPr>
          <w:i/>
          <w:iCs/>
          <w:spacing w:val="-15"/>
          <w:sz w:val="22"/>
          <w:szCs w:val="22"/>
        </w:rPr>
        <w:t xml:space="preserve"> </w:t>
      </w:r>
      <w:r w:rsidRPr="00C32014">
        <w:rPr>
          <w:i/>
          <w:iCs/>
          <w:w w:val="98"/>
          <w:sz w:val="22"/>
          <w:szCs w:val="22"/>
        </w:rPr>
        <w:t>Hyd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o-e</w:t>
      </w:r>
      <w:r w:rsidRPr="00C32014">
        <w:rPr>
          <w:i/>
          <w:iCs/>
          <w:spacing w:val="-9"/>
          <w:w w:val="98"/>
          <w:sz w:val="22"/>
          <w:szCs w:val="22"/>
        </w:rPr>
        <w:t>n</w:t>
      </w:r>
      <w:r w:rsidRPr="00C32014">
        <w:rPr>
          <w:i/>
          <w:iCs/>
          <w:w w:val="98"/>
          <w:sz w:val="22"/>
          <w:szCs w:val="22"/>
        </w:rPr>
        <w:t>vi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onment</w:t>
      </w:r>
      <w:r w:rsidRPr="00C32014">
        <w:rPr>
          <w:i/>
          <w:iCs/>
          <w:spacing w:val="5"/>
          <w:w w:val="98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Resea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pacing w:val="-3"/>
          <w:sz w:val="22"/>
          <w:szCs w:val="22"/>
        </w:rPr>
        <w:t>c</w:t>
      </w:r>
      <w:r w:rsidRPr="00C32014">
        <w:rPr>
          <w:i/>
          <w:iCs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3(3):119.</w:t>
      </w:r>
    </w:p>
    <w:p w14:paraId="21972F01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FF30DCF" w14:textId="035BBDB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(2016).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Ws-01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great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research pape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get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accepted by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good journal.</w:t>
      </w:r>
      <w:r>
        <w:rPr>
          <w:spacing w:val="17"/>
          <w:sz w:val="22"/>
          <w:szCs w:val="22"/>
        </w:rPr>
        <w:t xml:space="preserve"> </w:t>
      </w:r>
      <w:r w:rsidRPr="00C32014">
        <w:rPr>
          <w:i/>
          <w:iCs/>
          <w:spacing w:val="-12"/>
          <w:sz w:val="22"/>
          <w:szCs w:val="22"/>
        </w:rPr>
        <w:t>F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ee</w:t>
      </w:r>
      <w:r w:rsidRPr="00C32014">
        <w:rPr>
          <w:i/>
          <w:iCs/>
          <w:spacing w:val="19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Radical</w:t>
      </w:r>
      <w:r w:rsidRPr="00C32014">
        <w:rPr>
          <w:i/>
          <w:iCs/>
          <w:spacing w:val="7"/>
          <w:sz w:val="22"/>
          <w:szCs w:val="22"/>
        </w:rPr>
        <w:t xml:space="preserve"> </w:t>
      </w:r>
      <w:r w:rsidRPr="00C32014">
        <w:rPr>
          <w:i/>
          <w:iCs/>
          <w:w w:val="95"/>
          <w:sz w:val="22"/>
          <w:szCs w:val="22"/>
        </w:rPr>
        <w:t>Biol</w:t>
      </w:r>
      <w:r w:rsidRPr="00C32014">
        <w:rPr>
          <w:i/>
          <w:iCs/>
          <w:spacing w:val="-2"/>
          <w:w w:val="95"/>
          <w:sz w:val="22"/>
          <w:szCs w:val="22"/>
        </w:rPr>
        <w:t>o</w:t>
      </w:r>
      <w:r w:rsidRPr="00C32014">
        <w:rPr>
          <w:i/>
          <w:iCs/>
          <w:w w:val="95"/>
          <w:sz w:val="22"/>
          <w:szCs w:val="22"/>
        </w:rPr>
        <w:t>gy</w:t>
      </w:r>
      <w:r w:rsidRPr="00C32014">
        <w:rPr>
          <w:i/>
          <w:iCs/>
          <w:spacing w:val="3"/>
          <w:w w:val="95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and</w:t>
      </w:r>
      <w:r w:rsidRPr="00C32014">
        <w:rPr>
          <w:i/>
          <w:iCs/>
          <w:spacing w:val="10"/>
          <w:sz w:val="22"/>
          <w:szCs w:val="22"/>
        </w:rPr>
        <w:t xml:space="preserve"> </w:t>
      </w:r>
      <w:r w:rsidRPr="00C32014">
        <w:rPr>
          <w:i/>
          <w:iCs/>
          <w:w w:val="97"/>
          <w:sz w:val="22"/>
          <w:szCs w:val="22"/>
        </w:rPr>
        <w:t>Medicine</w:t>
      </w:r>
      <w:r>
        <w:rPr>
          <w:w w:val="97"/>
          <w:sz w:val="22"/>
          <w:szCs w:val="22"/>
        </w:rPr>
        <w:t>,</w:t>
      </w:r>
      <w:r>
        <w:rPr>
          <w:spacing w:val="3"/>
          <w:w w:val="9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96:S</w:t>
      </w:r>
      <w:proofErr w:type="gramEnd"/>
      <w:r>
        <w:rPr>
          <w:sz w:val="22"/>
          <w:szCs w:val="22"/>
        </w:rPr>
        <w:t>70.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SFRR-E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Conference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Abstracts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2016.</w:t>
      </w:r>
    </w:p>
    <w:p w14:paraId="7189CF53" w14:textId="4EE385AF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98C5F06" w14:textId="6926117D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7479DDF8" w14:textId="02457313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D5C5CAB" w14:textId="1B5BF1E1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15B027B" w14:textId="0B7AF5F0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739B615" w14:textId="4C0AF874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5BEA5627" w14:textId="47F7F21B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E0FCAC8" w14:textId="0EE30D63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7854151" w14:textId="0E279CAA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20B1F03D" w14:textId="655A1CC4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D0E656B" w14:textId="3C558806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85012F7" w14:textId="72F45DD3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23C06E86" w14:textId="285CE2B9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E729718" w14:textId="5D1B3CEC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78FD1554" w14:textId="2028316D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0FCEA74" w14:textId="41BB4566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8622B0D" w14:textId="791A791F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7A58D95" w14:textId="75352F38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146169FD" w14:textId="782BBF16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14EA754" w14:textId="01761092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2966565B" w14:textId="560BA611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963792E" w14:textId="77777777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96D6053" w14:textId="382CB8B9" w:rsidR="006F7460" w:rsidRDefault="006F7460" w:rsidP="006F7460">
      <w:pPr>
        <w:tabs>
          <w:tab w:val="left" w:pos="3270"/>
        </w:tabs>
        <w:rPr>
          <w:sz w:val="22"/>
          <w:szCs w:val="22"/>
        </w:rPr>
      </w:pPr>
    </w:p>
    <w:p w14:paraId="26B750F9" w14:textId="2D1A74CF" w:rsidR="006F7460" w:rsidRDefault="006F7460" w:rsidP="006F7460">
      <w:pPr>
        <w:tabs>
          <w:tab w:val="left" w:pos="327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Template paper correction</w:t>
      </w:r>
    </w:p>
    <w:p w14:paraId="6AFFF912" w14:textId="77777777" w:rsidR="006F7460" w:rsidRDefault="006F7460" w:rsidP="006F7460">
      <w:pPr>
        <w:tabs>
          <w:tab w:val="left" w:pos="3270"/>
        </w:tabs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4685"/>
      </w:tblGrid>
      <w:tr w:rsidR="006F7460" w14:paraId="4B8EAB03" w14:textId="77777777" w:rsidTr="006F7460">
        <w:tc>
          <w:tcPr>
            <w:tcW w:w="562" w:type="dxa"/>
            <w:shd w:val="clear" w:color="auto" w:fill="BFBFBF" w:themeFill="background1" w:themeFillShade="BF"/>
          </w:tcPr>
          <w:p w14:paraId="053ECDCD" w14:textId="38D0ABB1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5569EA31" w14:textId="79031980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Recommendations/ Comments: </w:t>
            </w:r>
            <w:r w:rsidRPr="006F7460">
              <w:rPr>
                <w:b/>
                <w:bCs/>
                <w:sz w:val="22"/>
                <w:szCs w:val="22"/>
              </w:rPr>
              <w:t>Reviewer 1</w:t>
            </w:r>
          </w:p>
        </w:tc>
        <w:tc>
          <w:tcPr>
            <w:tcW w:w="4685" w:type="dxa"/>
            <w:shd w:val="clear" w:color="auto" w:fill="BFBFBF" w:themeFill="background1" w:themeFillShade="BF"/>
          </w:tcPr>
          <w:p w14:paraId="5B4A46E5" w14:textId="32DA3618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Corrections made (please indicate the paragraph and page of amendment)</w:t>
            </w:r>
          </w:p>
        </w:tc>
      </w:tr>
      <w:tr w:rsidR="006F7460" w14:paraId="4B1B5ECA" w14:textId="77777777" w:rsidTr="006F7460">
        <w:tc>
          <w:tcPr>
            <w:tcW w:w="562" w:type="dxa"/>
          </w:tcPr>
          <w:p w14:paraId="3B437A8A" w14:textId="7859FC19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44" w:type="dxa"/>
          </w:tcPr>
          <w:p w14:paraId="26C0E1EB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50A7A96B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46BA11CE" w14:textId="77777777" w:rsidTr="006F7460">
        <w:tc>
          <w:tcPr>
            <w:tcW w:w="562" w:type="dxa"/>
          </w:tcPr>
          <w:p w14:paraId="74103AF4" w14:textId="2F2952EE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14:paraId="2DB29F19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388E50A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3F2AEA44" w14:textId="77777777" w:rsidTr="006F7460">
        <w:tc>
          <w:tcPr>
            <w:tcW w:w="562" w:type="dxa"/>
          </w:tcPr>
          <w:p w14:paraId="6B49E992" w14:textId="5F5F341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 w14:paraId="0D9268CC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44CB1D2C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505C0D69" w14:textId="77777777" w:rsidTr="006F7460">
        <w:tc>
          <w:tcPr>
            <w:tcW w:w="562" w:type="dxa"/>
          </w:tcPr>
          <w:p w14:paraId="6C69FEE7" w14:textId="625D9EE8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 w14:paraId="3964D9B5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6D00BCE8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A7B8A07" w14:textId="77777777" w:rsidTr="006F7460">
        <w:tc>
          <w:tcPr>
            <w:tcW w:w="562" w:type="dxa"/>
          </w:tcPr>
          <w:p w14:paraId="767B5C2B" w14:textId="3CA61A99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544" w:type="dxa"/>
          </w:tcPr>
          <w:p w14:paraId="758BD474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06269A5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BA1ABBB" w14:textId="77777777" w:rsidTr="006F7460">
        <w:tc>
          <w:tcPr>
            <w:tcW w:w="562" w:type="dxa"/>
          </w:tcPr>
          <w:p w14:paraId="606AF307" w14:textId="4B57442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 w14:paraId="01FA2E23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75C898FA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65E3DF36" w14:textId="77777777" w:rsidTr="006F7460">
        <w:tc>
          <w:tcPr>
            <w:tcW w:w="562" w:type="dxa"/>
          </w:tcPr>
          <w:p w14:paraId="71FCF1B5" w14:textId="71F709BC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 w14:paraId="0FD1AD7C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79F923EB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5A9432F" w14:textId="77777777" w:rsidTr="006F7460">
        <w:tc>
          <w:tcPr>
            <w:tcW w:w="562" w:type="dxa"/>
            <w:shd w:val="clear" w:color="auto" w:fill="BFBFBF" w:themeFill="background1" w:themeFillShade="BF"/>
          </w:tcPr>
          <w:p w14:paraId="69E2CD3A" w14:textId="61387C8F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3CE8136C" w14:textId="5DD814CC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Recommendations/ Comments: </w:t>
            </w:r>
            <w:r w:rsidRPr="006F7460">
              <w:rPr>
                <w:b/>
                <w:bCs/>
                <w:sz w:val="22"/>
                <w:szCs w:val="22"/>
              </w:rPr>
              <w:t>Reviewer 2</w:t>
            </w:r>
          </w:p>
        </w:tc>
        <w:tc>
          <w:tcPr>
            <w:tcW w:w="4685" w:type="dxa"/>
            <w:shd w:val="clear" w:color="auto" w:fill="BFBFBF" w:themeFill="background1" w:themeFillShade="BF"/>
          </w:tcPr>
          <w:p w14:paraId="2E3DD88C" w14:textId="1B0E128C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Corrections made (please indicate the paragraph and page of amendment)</w:t>
            </w:r>
          </w:p>
        </w:tc>
      </w:tr>
      <w:tr w:rsidR="006F7460" w14:paraId="132D345D" w14:textId="77777777" w:rsidTr="006F7460">
        <w:tc>
          <w:tcPr>
            <w:tcW w:w="562" w:type="dxa"/>
          </w:tcPr>
          <w:p w14:paraId="38EE21B0" w14:textId="483E94D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44" w:type="dxa"/>
          </w:tcPr>
          <w:p w14:paraId="228F24CC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68836100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C7EBA72" w14:textId="77777777" w:rsidTr="006F7460">
        <w:tc>
          <w:tcPr>
            <w:tcW w:w="562" w:type="dxa"/>
          </w:tcPr>
          <w:p w14:paraId="374F89BF" w14:textId="44C3580B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14:paraId="016435FD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7C77D6F7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F47F370" w14:textId="77777777" w:rsidTr="006F7460">
        <w:tc>
          <w:tcPr>
            <w:tcW w:w="562" w:type="dxa"/>
          </w:tcPr>
          <w:p w14:paraId="100346F8" w14:textId="2652E03D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 w14:paraId="68C65B61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CAC766D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BB63C05" w14:textId="77777777" w:rsidTr="006F7460">
        <w:tc>
          <w:tcPr>
            <w:tcW w:w="562" w:type="dxa"/>
          </w:tcPr>
          <w:p w14:paraId="2C71F529" w14:textId="39293B66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 w14:paraId="2AD6E297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0BF7348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38188B21" w14:textId="77777777" w:rsidTr="006F7460">
        <w:tc>
          <w:tcPr>
            <w:tcW w:w="562" w:type="dxa"/>
          </w:tcPr>
          <w:p w14:paraId="21AF48B0" w14:textId="209E4762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544" w:type="dxa"/>
          </w:tcPr>
          <w:p w14:paraId="5C845410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5B99D8A1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4B1FD1FB" w14:textId="77777777" w:rsidTr="006F7460">
        <w:tc>
          <w:tcPr>
            <w:tcW w:w="562" w:type="dxa"/>
          </w:tcPr>
          <w:p w14:paraId="6546DEBF" w14:textId="1EC7633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 w14:paraId="6ADC2F55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C10C9F1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77CCDBF" w14:textId="77777777" w:rsidTr="006F7460">
        <w:tc>
          <w:tcPr>
            <w:tcW w:w="562" w:type="dxa"/>
          </w:tcPr>
          <w:p w14:paraId="4532208A" w14:textId="79EDDC6B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 w14:paraId="2F171697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23CA6B22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4C9A473" w14:textId="77777777" w:rsidTr="006F7460">
        <w:tc>
          <w:tcPr>
            <w:tcW w:w="562" w:type="dxa"/>
            <w:shd w:val="clear" w:color="auto" w:fill="BFBFBF" w:themeFill="background1" w:themeFillShade="BF"/>
          </w:tcPr>
          <w:p w14:paraId="21BDFF91" w14:textId="56182BD8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11020F22" w14:textId="10C2C6BB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Recommendations/ Comments: </w:t>
            </w:r>
            <w:r w:rsidRPr="006F7460">
              <w:rPr>
                <w:b/>
                <w:bCs/>
                <w:sz w:val="22"/>
                <w:szCs w:val="22"/>
              </w:rPr>
              <w:t>Reviewer 3</w:t>
            </w:r>
          </w:p>
        </w:tc>
        <w:tc>
          <w:tcPr>
            <w:tcW w:w="4685" w:type="dxa"/>
            <w:shd w:val="clear" w:color="auto" w:fill="BFBFBF" w:themeFill="background1" w:themeFillShade="BF"/>
          </w:tcPr>
          <w:p w14:paraId="170B3A56" w14:textId="608608EE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Corrections made (please indicate the paragraph and page of amendment)</w:t>
            </w:r>
          </w:p>
        </w:tc>
      </w:tr>
      <w:tr w:rsidR="006F7460" w14:paraId="3A81F5BE" w14:textId="77777777" w:rsidTr="006F7460">
        <w:tc>
          <w:tcPr>
            <w:tcW w:w="562" w:type="dxa"/>
          </w:tcPr>
          <w:p w14:paraId="4A3F61AE" w14:textId="69627EDE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44" w:type="dxa"/>
          </w:tcPr>
          <w:p w14:paraId="7C933968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370E4BE2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2F81859" w14:textId="77777777" w:rsidTr="006F7460">
        <w:tc>
          <w:tcPr>
            <w:tcW w:w="562" w:type="dxa"/>
          </w:tcPr>
          <w:p w14:paraId="46B89738" w14:textId="52CAD942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14:paraId="328E27D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29C5867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2349716" w14:textId="77777777" w:rsidTr="006F7460">
        <w:tc>
          <w:tcPr>
            <w:tcW w:w="562" w:type="dxa"/>
          </w:tcPr>
          <w:p w14:paraId="21B9E205" w14:textId="0694F539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 w14:paraId="7320AA96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473D355A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747026AA" w14:textId="77777777" w:rsidTr="006F7460">
        <w:tc>
          <w:tcPr>
            <w:tcW w:w="562" w:type="dxa"/>
          </w:tcPr>
          <w:p w14:paraId="6D0D4965" w14:textId="0D88499D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 w14:paraId="31C5A3B3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0625D52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53C09B0C" w14:textId="77777777" w:rsidTr="006F7460">
        <w:tc>
          <w:tcPr>
            <w:tcW w:w="562" w:type="dxa"/>
          </w:tcPr>
          <w:p w14:paraId="2069DADB" w14:textId="1F0902B0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544" w:type="dxa"/>
          </w:tcPr>
          <w:p w14:paraId="17FDD30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7F96B592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34DC9DC0" w14:textId="77777777" w:rsidTr="006F7460">
        <w:tc>
          <w:tcPr>
            <w:tcW w:w="562" w:type="dxa"/>
          </w:tcPr>
          <w:p w14:paraId="424370C1" w14:textId="0E9C951C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 w14:paraId="30497461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0D028608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364FACA" w14:textId="77777777" w:rsidTr="006F7460">
        <w:tc>
          <w:tcPr>
            <w:tcW w:w="562" w:type="dxa"/>
          </w:tcPr>
          <w:p w14:paraId="6113F709" w14:textId="73F5CFF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 w14:paraId="55F8F91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4B7A06D5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</w:tbl>
    <w:p w14:paraId="7FD323AD" w14:textId="00A5032F" w:rsidR="006F7460" w:rsidRPr="006F7460" w:rsidRDefault="006F7460" w:rsidP="006F7460">
      <w:pPr>
        <w:tabs>
          <w:tab w:val="left" w:pos="3270"/>
        </w:tabs>
        <w:rPr>
          <w:sz w:val="22"/>
          <w:szCs w:val="22"/>
        </w:rPr>
      </w:pPr>
    </w:p>
    <w:sectPr w:rsidR="006F7460" w:rsidRPr="006F7460" w:rsidSect="00C32014">
      <w:type w:val="continuous"/>
      <w:pgSz w:w="11920" w:h="16840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ACB0E" w14:textId="77777777" w:rsidR="001A0E78" w:rsidRDefault="001A0E78">
      <w:r>
        <w:separator/>
      </w:r>
    </w:p>
  </w:endnote>
  <w:endnote w:type="continuationSeparator" w:id="0">
    <w:p w14:paraId="1821B8AB" w14:textId="77777777" w:rsidR="001A0E78" w:rsidRDefault="001A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6996D" w14:textId="77777777" w:rsidR="003A79BA" w:rsidRDefault="001A0E78">
    <w:pPr>
      <w:spacing w:line="200" w:lineRule="exact"/>
    </w:pPr>
    <w:r>
      <w:pict w14:anchorId="0EBD5D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0pt;margin-top:791.55pt;width:9.45pt;height:12.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2807C43B" w14:textId="77777777" w:rsidR="003A79BA" w:rsidRDefault="00BD612D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90B1B" w14:textId="77777777" w:rsidR="001A0E78" w:rsidRDefault="001A0E78">
      <w:r>
        <w:separator/>
      </w:r>
    </w:p>
  </w:footnote>
  <w:footnote w:type="continuationSeparator" w:id="0">
    <w:p w14:paraId="0E8C13FB" w14:textId="77777777" w:rsidR="001A0E78" w:rsidRDefault="001A0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BCEEC" w14:textId="77777777" w:rsidR="003A79BA" w:rsidRDefault="001A0E78">
    <w:pPr>
      <w:spacing w:line="200" w:lineRule="exact"/>
    </w:pPr>
    <w:r>
      <w:pict w14:anchorId="4396E43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04.9pt;margin-top:49.15pt;width:120.35pt;height:12pt;z-index:-2516592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11A5DF76" w14:textId="5D54008A" w:rsidR="003A79BA" w:rsidRDefault="00BD612D">
                <w:pPr>
                  <w:spacing w:line="18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iCMS202</w:t>
                </w:r>
                <w:r w:rsidR="006143D1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t>:</w:t>
                </w:r>
                <w:r>
                  <w:rPr>
                    <w:spacing w:val="-6"/>
                    <w:sz w:val="18"/>
                    <w:szCs w:val="18"/>
                  </w:rPr>
                  <w:t xml:space="preserve"> </w:t>
                </w:r>
                <w:r w:rsidR="006143D1">
                  <w:rPr>
                    <w:sz w:val="18"/>
                    <w:szCs w:val="18"/>
                  </w:rPr>
                  <w:t>21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-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 w:rsidR="006143D1">
                  <w:rPr>
                    <w:sz w:val="18"/>
                    <w:szCs w:val="18"/>
                  </w:rPr>
                  <w:t>22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 w:rsidR="00166A62">
                  <w:rPr>
                    <w:spacing w:val="-4"/>
                    <w:w w:val="95"/>
                    <w:sz w:val="18"/>
                    <w:szCs w:val="18"/>
                  </w:rPr>
                  <w:t>January</w:t>
                </w:r>
                <w:r>
                  <w:rPr>
                    <w:spacing w:val="3"/>
                    <w:w w:val="95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202</w:t>
                </w:r>
                <w:r w:rsidR="006143D1">
                  <w:rPr>
                    <w:sz w:val="18"/>
                    <w:szCs w:val="18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E5896"/>
    <w:multiLevelType w:val="multilevel"/>
    <w:tmpl w:val="52166F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98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BA"/>
    <w:rsid w:val="00105141"/>
    <w:rsid w:val="00166A62"/>
    <w:rsid w:val="001A0E78"/>
    <w:rsid w:val="002E5342"/>
    <w:rsid w:val="003A79BA"/>
    <w:rsid w:val="003D3C1E"/>
    <w:rsid w:val="00603953"/>
    <w:rsid w:val="006143D1"/>
    <w:rsid w:val="006A19AE"/>
    <w:rsid w:val="006F7460"/>
    <w:rsid w:val="00BD612D"/>
    <w:rsid w:val="00C1619C"/>
    <w:rsid w:val="00C32014"/>
    <w:rsid w:val="00FA0FF9"/>
    <w:rsid w:val="00FB0E1A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4DC32"/>
  <w15:docId w15:val="{311F5936-B060-4DE5-ACBE-7991B77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2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0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C32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74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460"/>
  </w:style>
  <w:style w:type="paragraph" w:styleId="Footer">
    <w:name w:val="footer"/>
    <w:basedOn w:val="Normal"/>
    <w:link w:val="FooterChar"/>
    <w:uiPriority w:val="99"/>
    <w:unhideWhenUsed/>
    <w:rsid w:val="006F74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2@domain.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1@domain.name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3@domain.nam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1001</Words>
  <Characters>6472</Characters>
  <Application>Microsoft Office Word</Application>
  <DocSecurity>0</DocSecurity>
  <Lines>170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NORIN RAHAYU BINTI SHAMSUDDIN</cp:lastModifiedBy>
  <cp:revision>4</cp:revision>
  <dcterms:created xsi:type="dcterms:W3CDTF">2021-06-29T11:56:00Z</dcterms:created>
  <dcterms:modified xsi:type="dcterms:W3CDTF">2024-07-16T08:43:00Z</dcterms:modified>
</cp:coreProperties>
</file>